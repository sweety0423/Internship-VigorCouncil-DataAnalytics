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08FA" w14:textId="5471896B" w:rsidR="00264276" w:rsidRPr="00264276" w:rsidRDefault="00264276" w:rsidP="00264276">
      <w:pPr>
        <w:rPr>
          <w:b/>
          <w:outline/>
          <w:color w:val="2683C6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64276">
        <w:rPr>
          <w:b/>
          <w:outline/>
          <w:color w:val="2683C6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Excel Sales Dashboard--- Data analy</w:t>
      </w:r>
      <w:r>
        <w:rPr>
          <w:b/>
          <w:outline/>
          <w:color w:val="2683C6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tics</w:t>
      </w:r>
      <w:r w:rsidRPr="00264276">
        <w:rPr>
          <w:b/>
          <w:outline/>
          <w:color w:val="2683C6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internship with Vigor Council</w:t>
      </w:r>
    </w:p>
    <w:p w14:paraId="454A5BE2" w14:textId="78DF8F1B" w:rsidR="00264276" w:rsidRDefault="00264276" w:rsidP="00264276">
      <w:r>
        <w:t xml:space="preserve">The </w:t>
      </w:r>
      <w:r>
        <w:t xml:space="preserve">simple </w:t>
      </w:r>
      <w:r>
        <w:rPr>
          <w:b/>
          <w:bCs/>
        </w:rPr>
        <w:t>S</w:t>
      </w:r>
      <w:r w:rsidRPr="00264276">
        <w:rPr>
          <w:b/>
          <w:bCs/>
        </w:rPr>
        <w:t xml:space="preserve">ales </w:t>
      </w:r>
      <w:r w:rsidRPr="00264276">
        <w:rPr>
          <w:b/>
          <w:bCs/>
        </w:rPr>
        <w:t>dataset</w:t>
      </w:r>
      <w:r>
        <w:t xml:space="preserve"> contains information about sales transactions, including the date, product, category, region, sales amount, and quantity sold. </w:t>
      </w:r>
    </w:p>
    <w:p w14:paraId="2455A2FD" w14:textId="77777777" w:rsidR="00264276" w:rsidRDefault="00264276" w:rsidP="00264276"/>
    <w:p w14:paraId="50B3BFF9" w14:textId="550F73F8" w:rsidR="00264276" w:rsidRDefault="00264276" w:rsidP="00264276">
      <w:r>
        <w:t xml:space="preserve">This dataset </w:t>
      </w:r>
      <w:r>
        <w:t>must</w:t>
      </w:r>
      <w:r>
        <w:t xml:space="preserve"> be used to create various pivot tables to analyze sales data.</w:t>
      </w:r>
    </w:p>
    <w:p w14:paraId="1F6ECDF2" w14:textId="58FC26CC" w:rsidR="00264276" w:rsidRDefault="00264276" w:rsidP="00264276">
      <w:r>
        <w:t xml:space="preserve">Create the pivot tables, </w:t>
      </w:r>
      <w:r>
        <w:t>chart,</w:t>
      </w:r>
      <w:r>
        <w:t xml:space="preserve"> and dashboard to solve given problems</w:t>
      </w:r>
    </w:p>
    <w:p w14:paraId="00163545" w14:textId="77777777" w:rsidR="00264276" w:rsidRDefault="00264276" w:rsidP="00264276">
      <w:r>
        <w:t>1.  Total Sales by Product Category: Analyze total sales for each product category</w:t>
      </w:r>
    </w:p>
    <w:p w14:paraId="6F064373" w14:textId="77777777" w:rsidR="00264276" w:rsidRDefault="00264276" w:rsidP="00264276">
      <w:r>
        <w:t>2.  Average Sales by Region: Calculate the average sales amount in each region</w:t>
      </w:r>
    </w:p>
    <w:p w14:paraId="5E567323" w14:textId="77777777" w:rsidR="00264276" w:rsidRDefault="00264276" w:rsidP="00264276">
      <w:r>
        <w:t>3.  Quantity Sold by Product and Region: Break down the quantity sold for each product in different regions</w:t>
      </w:r>
    </w:p>
    <w:p w14:paraId="358BDD9B" w14:textId="77777777" w:rsidR="00264276" w:rsidRDefault="00264276" w:rsidP="00264276">
      <w:r>
        <w:t>4.  Total Sales Over Time: Track the total sales over time (daily, weekly, or monthly)</w:t>
      </w:r>
    </w:p>
    <w:p w14:paraId="42E0A261" w14:textId="51C15F9F" w:rsidR="00A9204E" w:rsidRDefault="00264276" w:rsidP="00264276">
      <w:r>
        <w:t>5.  Sales Performance of Each Product: Compare the sales performance of each product in terms of total sales and quantity sold</w:t>
      </w:r>
    </w:p>
    <w:sectPr w:rsidR="00A9204E" w:rsidSect="00264276">
      <w:pgSz w:w="12240" w:h="7920" w:orient="landscape" w:code="6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8107806">
    <w:abstractNumId w:val="19"/>
  </w:num>
  <w:num w:numId="2" w16cid:durableId="846869666">
    <w:abstractNumId w:val="12"/>
  </w:num>
  <w:num w:numId="3" w16cid:durableId="1078751174">
    <w:abstractNumId w:val="10"/>
  </w:num>
  <w:num w:numId="4" w16cid:durableId="1706102651">
    <w:abstractNumId w:val="21"/>
  </w:num>
  <w:num w:numId="5" w16cid:durableId="522551095">
    <w:abstractNumId w:val="13"/>
  </w:num>
  <w:num w:numId="6" w16cid:durableId="2137943423">
    <w:abstractNumId w:val="16"/>
  </w:num>
  <w:num w:numId="7" w16cid:durableId="1421949659">
    <w:abstractNumId w:val="18"/>
  </w:num>
  <w:num w:numId="8" w16cid:durableId="1014039745">
    <w:abstractNumId w:val="9"/>
  </w:num>
  <w:num w:numId="9" w16cid:durableId="1868251960">
    <w:abstractNumId w:val="7"/>
  </w:num>
  <w:num w:numId="10" w16cid:durableId="1189178930">
    <w:abstractNumId w:val="6"/>
  </w:num>
  <w:num w:numId="11" w16cid:durableId="604075064">
    <w:abstractNumId w:val="5"/>
  </w:num>
  <w:num w:numId="12" w16cid:durableId="1369263053">
    <w:abstractNumId w:val="4"/>
  </w:num>
  <w:num w:numId="13" w16cid:durableId="1094517931">
    <w:abstractNumId w:val="8"/>
  </w:num>
  <w:num w:numId="14" w16cid:durableId="1287735625">
    <w:abstractNumId w:val="3"/>
  </w:num>
  <w:num w:numId="15" w16cid:durableId="1502500344">
    <w:abstractNumId w:val="2"/>
  </w:num>
  <w:num w:numId="16" w16cid:durableId="1142308214">
    <w:abstractNumId w:val="1"/>
  </w:num>
  <w:num w:numId="17" w16cid:durableId="126901439">
    <w:abstractNumId w:val="0"/>
  </w:num>
  <w:num w:numId="18" w16cid:durableId="718868436">
    <w:abstractNumId w:val="14"/>
  </w:num>
  <w:num w:numId="19" w16cid:durableId="566231958">
    <w:abstractNumId w:val="15"/>
  </w:num>
  <w:num w:numId="20" w16cid:durableId="1859542414">
    <w:abstractNumId w:val="20"/>
  </w:num>
  <w:num w:numId="21" w16cid:durableId="2035112137">
    <w:abstractNumId w:val="17"/>
  </w:num>
  <w:num w:numId="22" w16cid:durableId="1952587336">
    <w:abstractNumId w:val="11"/>
  </w:num>
  <w:num w:numId="23" w16cid:durableId="18696773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6"/>
    <w:rsid w:val="00264276"/>
    <w:rsid w:val="00645252"/>
    <w:rsid w:val="006D3D74"/>
    <w:rsid w:val="0083569A"/>
    <w:rsid w:val="009E4EE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78C4"/>
  <w15:chartTrackingRefBased/>
  <w15:docId w15:val="{F45262D3-89C9-4DCD-BA1E-1A5A155E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76"/>
  </w:style>
  <w:style w:type="paragraph" w:styleId="Heading1">
    <w:name w:val="heading 1"/>
    <w:basedOn w:val="Normal"/>
    <w:next w:val="Normal"/>
    <w:link w:val="Heading1Char"/>
    <w:uiPriority w:val="9"/>
    <w:qFormat/>
    <w:rsid w:val="0026427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276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27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427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27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4276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427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42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42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7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4276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64276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64276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64276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64276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64276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642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6427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4276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276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276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264276"/>
    <w:rPr>
      <w:i/>
      <w:iCs/>
      <w:color w:val="0D5571" w:themeColor="accent1" w:themeShade="7F"/>
    </w:rPr>
  </w:style>
  <w:style w:type="character" w:styleId="Emphasis">
    <w:name w:val="Emphasis"/>
    <w:uiPriority w:val="20"/>
    <w:qFormat/>
    <w:rsid w:val="00264276"/>
    <w:rPr>
      <w:caps/>
      <w:color w:val="0D5571" w:themeColor="accent1" w:themeShade="7F"/>
      <w:spacing w:val="5"/>
    </w:rPr>
  </w:style>
  <w:style w:type="character" w:styleId="IntenseEmphasis">
    <w:name w:val="Intense Emphasis"/>
    <w:uiPriority w:val="21"/>
    <w:qFormat/>
    <w:rsid w:val="00264276"/>
    <w:rPr>
      <w:b/>
      <w:bCs/>
      <w:caps/>
      <w:color w:val="0D5571" w:themeColor="accent1" w:themeShade="7F"/>
      <w:spacing w:val="10"/>
    </w:rPr>
  </w:style>
  <w:style w:type="character" w:styleId="Strong">
    <w:name w:val="Strong"/>
    <w:uiPriority w:val="22"/>
    <w:qFormat/>
    <w:rsid w:val="0026427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642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2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7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76"/>
    <w:rPr>
      <w:color w:val="1CADE4" w:themeColor="accent1"/>
      <w:sz w:val="24"/>
      <w:szCs w:val="24"/>
    </w:rPr>
  </w:style>
  <w:style w:type="character" w:styleId="SubtleReference">
    <w:name w:val="Subtle Reference"/>
    <w:uiPriority w:val="31"/>
    <w:qFormat/>
    <w:rsid w:val="00264276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264276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264276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0D5672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4276"/>
    <w:rPr>
      <w:b/>
      <w:bCs/>
      <w:color w:val="1481AB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1CADE4" w:themeColor="accent1" w:shadow="1" w:frame="1"/>
        <w:left w:val="single" w:sz="2" w:space="10" w:color="1CADE4" w:themeColor="accent1" w:shadow="1" w:frame="1"/>
        <w:bottom w:val="single" w:sz="2" w:space="10" w:color="1CADE4" w:themeColor="accent1" w:shadow="1" w:frame="1"/>
        <w:right w:val="single" w:sz="2" w:space="10" w:color="1CADE4" w:themeColor="accent1" w:shadow="1" w:frame="1"/>
      </w:pBdr>
      <w:ind w:left="1152" w:right="1152"/>
    </w:pPr>
    <w:rPr>
      <w:i/>
      <w:iCs/>
      <w:color w:val="0D5672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23A3E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26427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276"/>
    <w:pPr>
      <w:outlineLvl w:val="9"/>
    </w:pPr>
  </w:style>
  <w:style w:type="paragraph" w:styleId="ListParagraph">
    <w:name w:val="List Paragraph"/>
    <w:basedOn w:val="Normal"/>
    <w:uiPriority w:val="34"/>
    <w:qFormat/>
    <w:rsid w:val="0026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eet\AppData\Local\Microsoft\Office\16.0\DTS\en-US%7b8CBCB7A0-E02F-4242-B8E9-C9DF09C032E0%7d\%7b3D15E1E6-703A-411E-9D49-9C1279C6002C%7dtf02786999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{3D15E1E6-703A-411E-9D49-9C1279C6002C}tf02786999_win32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sharma</dc:creator>
  <cp:keywords/>
  <dc:description/>
  <cp:lastModifiedBy>sweety sharma</cp:lastModifiedBy>
  <cp:revision>1</cp:revision>
  <dcterms:created xsi:type="dcterms:W3CDTF">2024-06-11T03:50:00Z</dcterms:created>
  <dcterms:modified xsi:type="dcterms:W3CDTF">2024-06-11T03:59:00Z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